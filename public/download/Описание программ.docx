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AED" w:rsidRPr="005946F8" w:rsidRDefault="00326D0A" w:rsidP="004E1AED">
      <w:pPr>
        <w:pStyle w:val="a4"/>
        <w:rPr>
          <w:sz w:val="20"/>
          <w:szCs w:val="20"/>
        </w:rPr>
      </w:pPr>
      <w:r w:rsidRPr="005946F8">
        <w:rPr>
          <w:sz w:val="20"/>
          <w:szCs w:val="20"/>
        </w:rPr>
        <w:t>Описание программ</w:t>
      </w:r>
    </w:p>
    <w:p w:rsidR="00194DF6" w:rsidRPr="005946F8" w:rsidRDefault="0088754E">
      <w:pPr>
        <w:pStyle w:val="1"/>
        <w:rPr>
          <w:sz w:val="20"/>
          <w:szCs w:val="20"/>
        </w:rPr>
      </w:pPr>
      <w:r w:rsidRPr="005946F8">
        <w:rPr>
          <w:sz w:val="20"/>
          <w:szCs w:val="20"/>
        </w:rPr>
        <w:t>Пилатес</w:t>
      </w:r>
    </w:p>
    <w:p w:rsidR="004E1AED" w:rsidRPr="005946F8" w:rsidRDefault="0088754E" w:rsidP="004E1AED">
      <w:pPr>
        <w:rPr>
          <w:color w:val="000000"/>
          <w:sz w:val="20"/>
          <w:szCs w:val="20"/>
        </w:rPr>
      </w:pPr>
      <w:r w:rsidRPr="005946F8">
        <w:rPr>
          <w:color w:val="000000"/>
          <w:sz w:val="20"/>
          <w:szCs w:val="20"/>
        </w:rPr>
        <w:t>Восстанавление опорно-двигательного аппарата. Полезен при любых травмах суставов, позвоночных грыжах и для исправления отклонен</w:t>
      </w:r>
      <w:r w:rsidR="00326D0A" w:rsidRPr="005946F8">
        <w:rPr>
          <w:color w:val="000000"/>
          <w:sz w:val="20"/>
          <w:szCs w:val="20"/>
        </w:rPr>
        <w:t xml:space="preserve">ий в осанке. Метод тренировки; </w:t>
      </w:r>
      <w:r w:rsidRPr="005946F8">
        <w:rPr>
          <w:color w:val="000000"/>
          <w:sz w:val="20"/>
          <w:szCs w:val="20"/>
        </w:rPr>
        <w:t>направленный на укрепление мышц живота, бедер, ягодиц, на улучшение осанки, гибкости, помогает снять напряжение с позвоночника.</w:t>
      </w:r>
    </w:p>
    <w:p w:rsidR="0088754E" w:rsidRPr="005946F8" w:rsidRDefault="0088754E" w:rsidP="0088754E">
      <w:pPr>
        <w:pStyle w:val="1"/>
        <w:rPr>
          <w:sz w:val="20"/>
          <w:szCs w:val="20"/>
        </w:rPr>
      </w:pPr>
      <w:r w:rsidRPr="005946F8">
        <w:rPr>
          <w:sz w:val="20"/>
          <w:szCs w:val="20"/>
        </w:rPr>
        <w:t>Пилатес</w:t>
      </w:r>
      <w:r w:rsidRPr="005946F8">
        <w:rPr>
          <w:sz w:val="20"/>
          <w:szCs w:val="20"/>
        </w:rPr>
        <w:t xml:space="preserve"> </w:t>
      </w:r>
      <w:r w:rsidRPr="005946F8">
        <w:rPr>
          <w:sz w:val="20"/>
          <w:szCs w:val="20"/>
          <w:lang w:val="en-US"/>
        </w:rPr>
        <w:t>Props</w:t>
      </w:r>
      <w:r w:rsidRPr="005946F8">
        <w:rPr>
          <w:sz w:val="20"/>
          <w:szCs w:val="20"/>
        </w:rPr>
        <w:t xml:space="preserve">  (малое оборудование)</w:t>
      </w:r>
    </w:p>
    <w:p w:rsidR="0088754E" w:rsidRPr="005946F8" w:rsidRDefault="0088754E" w:rsidP="004E1AED">
      <w:pPr>
        <w:rPr>
          <w:color w:val="000000"/>
          <w:sz w:val="20"/>
          <w:szCs w:val="20"/>
        </w:rPr>
      </w:pPr>
      <w:r w:rsidRPr="005946F8">
        <w:rPr>
          <w:color w:val="000000"/>
          <w:sz w:val="20"/>
          <w:szCs w:val="20"/>
        </w:rPr>
        <w:t>Класс для людей среднего уровня подготовки и продвинутых клиентов, чья цель плоский живот, упругие ягодицы, красивые руки и спина. В течение урока используется дополнительное оборудование: кольца, роллы. Ле</w:t>
      </w:r>
      <w:r w:rsidR="000B5701" w:rsidRPr="005946F8">
        <w:rPr>
          <w:color w:val="000000"/>
          <w:sz w:val="20"/>
          <w:szCs w:val="20"/>
        </w:rPr>
        <w:t>нточный амортизатор, мячи, ВOSU</w:t>
      </w:r>
      <w:r w:rsidRPr="005946F8">
        <w:rPr>
          <w:color w:val="000000"/>
          <w:sz w:val="20"/>
          <w:szCs w:val="20"/>
        </w:rPr>
        <w:t xml:space="preserve"> </w:t>
      </w:r>
      <w:r w:rsidR="000B5701" w:rsidRPr="005946F8">
        <w:rPr>
          <w:color w:val="000000"/>
          <w:sz w:val="20"/>
          <w:szCs w:val="20"/>
        </w:rPr>
        <w:t xml:space="preserve">и </w:t>
      </w:r>
      <w:r w:rsidRPr="005946F8">
        <w:rPr>
          <w:color w:val="000000"/>
          <w:sz w:val="20"/>
          <w:szCs w:val="20"/>
        </w:rPr>
        <w:t>PILATES ARC (</w:t>
      </w:r>
      <w:r w:rsidR="000B5701" w:rsidRPr="005946F8">
        <w:rPr>
          <w:color w:val="000000"/>
          <w:sz w:val="20"/>
          <w:szCs w:val="20"/>
        </w:rPr>
        <w:t>корректор спины</w:t>
      </w:r>
      <w:r w:rsidRPr="005946F8">
        <w:rPr>
          <w:color w:val="000000"/>
          <w:sz w:val="20"/>
          <w:szCs w:val="20"/>
        </w:rPr>
        <w:t>), которая разгружает спину, способствует ее гибкости и развивает мышцы, окружающие позвоночник.</w:t>
      </w:r>
    </w:p>
    <w:p w:rsidR="0088754E" w:rsidRPr="005946F8" w:rsidRDefault="0088754E" w:rsidP="0088754E">
      <w:pPr>
        <w:pStyle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0"/>
          <w:szCs w:val="20"/>
        </w:rPr>
      </w:pPr>
      <w:r w:rsidRPr="005946F8">
        <w:rPr>
          <w:sz w:val="20"/>
          <w:szCs w:val="20"/>
        </w:rPr>
        <w:t xml:space="preserve">ПИлатес  </w:t>
      </w:r>
      <w:r w:rsidR="000B5701" w:rsidRPr="005946F8">
        <w:rPr>
          <w:sz w:val="20"/>
          <w:szCs w:val="20"/>
        </w:rPr>
        <w:t xml:space="preserve"> </w:t>
      </w:r>
      <w:r w:rsidR="00326D0A" w:rsidRPr="005946F8">
        <w:rPr>
          <w:sz w:val="20"/>
          <w:szCs w:val="20"/>
          <w:lang w:val="en-US"/>
        </w:rPr>
        <w:t>Apparatus</w:t>
      </w:r>
    </w:p>
    <w:p w:rsidR="0088754E" w:rsidRPr="005946F8" w:rsidRDefault="00326D0A" w:rsidP="00326D0A">
      <w:pPr>
        <w:rPr>
          <w:sz w:val="20"/>
          <w:szCs w:val="20"/>
        </w:rPr>
      </w:pPr>
      <w:r w:rsidRPr="005946F8">
        <w:rPr>
          <w:color w:val="000000"/>
          <w:sz w:val="20"/>
          <w:szCs w:val="20"/>
        </w:rPr>
        <w:t xml:space="preserve">Тренировки на знаменитом тренажере – </w:t>
      </w:r>
      <w:r w:rsidRPr="005946F8">
        <w:rPr>
          <w:color w:val="000000"/>
          <w:sz w:val="20"/>
          <w:szCs w:val="20"/>
          <w:lang w:val="en-US"/>
        </w:rPr>
        <w:t>Reformer</w:t>
      </w:r>
      <w:r w:rsidRPr="005946F8">
        <w:rPr>
          <w:color w:val="000000"/>
          <w:sz w:val="20"/>
          <w:szCs w:val="20"/>
        </w:rPr>
        <w:t xml:space="preserve">. Чудо-кровать для укрепления мышечной и скелетной систем, безопасно и эффективно корректирует стереотипы движения, вызывающие боли в спине и суставах; подходит для всех, кто желает обрести красивую форму ног, рук, живота и восстановить все функции организма! Занятия благотворно влияют на нервную систему благодаря особому дыханию, которое мы используем во время упражнений. </w:t>
      </w:r>
      <w:r w:rsidR="003B1B1B" w:rsidRPr="005946F8">
        <w:rPr>
          <w:color w:val="000000"/>
          <w:sz w:val="20"/>
          <w:szCs w:val="20"/>
        </w:rPr>
        <w:t>Это любовь с первого взгляда и движения!</w:t>
      </w:r>
    </w:p>
    <w:p w:rsidR="0088754E" w:rsidRPr="005946F8" w:rsidRDefault="0088754E" w:rsidP="0088754E">
      <w:pPr>
        <w:pStyle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0"/>
          <w:szCs w:val="20"/>
        </w:rPr>
      </w:pPr>
      <w:r w:rsidRPr="005946F8">
        <w:rPr>
          <w:sz w:val="20"/>
          <w:szCs w:val="20"/>
        </w:rPr>
        <w:t xml:space="preserve">Пилатес </w:t>
      </w:r>
      <w:r w:rsidR="003B1B1B" w:rsidRPr="005946F8">
        <w:rPr>
          <w:sz w:val="20"/>
          <w:szCs w:val="20"/>
        </w:rPr>
        <w:t>Tower</w:t>
      </w:r>
    </w:p>
    <w:p w:rsidR="0088754E" w:rsidRPr="005946F8" w:rsidRDefault="003B1B1B" w:rsidP="0088754E">
      <w:pPr>
        <w:rPr>
          <w:sz w:val="20"/>
          <w:szCs w:val="20"/>
        </w:rPr>
      </w:pPr>
      <w:r w:rsidRPr="005946F8">
        <w:rPr>
          <w:color w:val="000000"/>
          <w:sz w:val="20"/>
          <w:szCs w:val="20"/>
        </w:rPr>
        <w:t>Башня (</w:t>
      </w:r>
      <w:r w:rsidRPr="005946F8">
        <w:rPr>
          <w:color w:val="000000"/>
          <w:sz w:val="20"/>
          <w:szCs w:val="20"/>
          <w:lang w:val="en-US"/>
        </w:rPr>
        <w:t>Tower</w:t>
      </w:r>
      <w:r w:rsidRPr="005946F8">
        <w:rPr>
          <w:color w:val="000000"/>
          <w:sz w:val="20"/>
          <w:szCs w:val="20"/>
        </w:rPr>
        <w:t>)  - это дополнительная арка с разными пружинами и петлями, которая крепится к Реформеру, что дает возможность расширить репертуар упражнений для реабилитации и обычных силовых тренировок. Уникальная возможность избавиться от болей в шейном и грудном от</w:t>
      </w:r>
      <w:r w:rsidR="00C37A9C" w:rsidRPr="005946F8">
        <w:rPr>
          <w:color w:val="000000"/>
          <w:sz w:val="20"/>
          <w:szCs w:val="20"/>
        </w:rPr>
        <w:t xml:space="preserve">делах, так как здесь уделяется большое внимание организации головы, шеи и плеч. А также различные упражнения для расслабления поясничного отдела спины и укрепления мышц центра. </w:t>
      </w:r>
    </w:p>
    <w:p w:rsidR="0088754E" w:rsidRPr="005946F8" w:rsidRDefault="00C37A9C" w:rsidP="0088754E">
      <w:pPr>
        <w:pStyle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0"/>
          <w:szCs w:val="20"/>
          <w:lang w:val="en-US"/>
        </w:rPr>
      </w:pPr>
      <w:r w:rsidRPr="005946F8">
        <w:rPr>
          <w:sz w:val="20"/>
          <w:szCs w:val="20"/>
        </w:rPr>
        <w:t>Миофасциальное расслабление</w:t>
      </w:r>
      <w:r w:rsidR="00AC6E8F" w:rsidRPr="005946F8">
        <w:rPr>
          <w:sz w:val="20"/>
          <w:szCs w:val="20"/>
        </w:rPr>
        <w:t xml:space="preserve">    </w:t>
      </w:r>
      <w:r w:rsidR="00AC6E8F" w:rsidRPr="005946F8">
        <w:rPr>
          <w:sz w:val="20"/>
          <w:szCs w:val="20"/>
          <w:lang w:val="en-US"/>
        </w:rPr>
        <w:t xml:space="preserve">///       </w:t>
      </w:r>
      <w:r w:rsidR="00AC6E8F" w:rsidRPr="005946F8">
        <w:rPr>
          <w:sz w:val="20"/>
          <w:szCs w:val="20"/>
        </w:rPr>
        <w:t>Blackroll</w:t>
      </w:r>
    </w:p>
    <w:p w:rsidR="005F56D8" w:rsidRPr="005946F8" w:rsidRDefault="00C37A9C" w:rsidP="004E1AED">
      <w:pPr>
        <w:rPr>
          <w:color w:val="000000"/>
          <w:sz w:val="20"/>
          <w:szCs w:val="20"/>
        </w:rPr>
      </w:pPr>
      <w:r w:rsidRPr="005946F8">
        <w:rPr>
          <w:color w:val="000000"/>
          <w:sz w:val="20"/>
          <w:szCs w:val="20"/>
        </w:rPr>
        <w:t xml:space="preserve">Занятие для расслабления мышц и раскрепощения суставов. Используется специальное оборудование – аппликаторы </w:t>
      </w:r>
      <w:r w:rsidRPr="005946F8">
        <w:rPr>
          <w:color w:val="000000"/>
          <w:sz w:val="20"/>
          <w:szCs w:val="20"/>
          <w:lang w:val="en-US"/>
        </w:rPr>
        <w:t>Blackroll</w:t>
      </w:r>
      <w:r w:rsidRPr="005946F8">
        <w:rPr>
          <w:color w:val="000000"/>
          <w:sz w:val="20"/>
          <w:szCs w:val="20"/>
        </w:rPr>
        <w:t xml:space="preserve"> </w:t>
      </w:r>
      <w:r w:rsidR="005F56D8" w:rsidRPr="005946F8">
        <w:rPr>
          <w:color w:val="000000"/>
          <w:sz w:val="20"/>
          <w:szCs w:val="20"/>
        </w:rPr>
        <w:t>–</w:t>
      </w:r>
      <w:r w:rsidRPr="005946F8">
        <w:rPr>
          <w:color w:val="000000"/>
          <w:sz w:val="20"/>
          <w:szCs w:val="20"/>
        </w:rPr>
        <w:t xml:space="preserve"> </w:t>
      </w:r>
      <w:r w:rsidR="005F56D8" w:rsidRPr="005946F8">
        <w:rPr>
          <w:color w:val="000000"/>
          <w:sz w:val="20"/>
          <w:szCs w:val="20"/>
        </w:rPr>
        <w:t>разного размера. Мы освобождаемся</w:t>
      </w:r>
      <w:r w:rsidR="005F56D8" w:rsidRPr="005946F8">
        <w:rPr>
          <w:color w:val="000000"/>
          <w:sz w:val="20"/>
          <w:szCs w:val="20"/>
        </w:rPr>
        <w:t xml:space="preserve"> от мышечных зажимов и спазмов</w:t>
      </w:r>
      <w:r w:rsidR="005F56D8" w:rsidRPr="005946F8">
        <w:rPr>
          <w:color w:val="000000"/>
          <w:sz w:val="20"/>
          <w:szCs w:val="20"/>
        </w:rPr>
        <w:t xml:space="preserve">, улучшаем кровообращение и питание в мягких тканях. Это дает возможность в дальнейшем эффективно и экологично тренировать все тело. </w:t>
      </w:r>
    </w:p>
    <w:p w:rsidR="005F56D8" w:rsidRPr="005946F8" w:rsidRDefault="005F56D8" w:rsidP="005F56D8">
      <w:pPr>
        <w:pStyle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0"/>
          <w:szCs w:val="20"/>
        </w:rPr>
      </w:pPr>
      <w:r w:rsidRPr="005946F8">
        <w:rPr>
          <w:color w:val="000000"/>
          <w:sz w:val="20"/>
          <w:szCs w:val="20"/>
        </w:rPr>
        <w:t xml:space="preserve"> Аштанга </w:t>
      </w:r>
      <w:r w:rsidRPr="005946F8">
        <w:rPr>
          <w:sz w:val="20"/>
          <w:szCs w:val="20"/>
        </w:rPr>
        <w:t xml:space="preserve">Йога </w:t>
      </w:r>
    </w:p>
    <w:p w:rsidR="0088754E" w:rsidRPr="005946F8" w:rsidRDefault="005F56D8" w:rsidP="004E1AED">
      <w:pPr>
        <w:rPr>
          <w:color w:val="000000"/>
          <w:sz w:val="20"/>
          <w:szCs w:val="20"/>
        </w:rPr>
      </w:pPr>
      <w:r w:rsidRPr="005946F8">
        <w:rPr>
          <w:color w:val="000000"/>
          <w:sz w:val="20"/>
          <w:szCs w:val="20"/>
        </w:rPr>
        <w:t>Одна из разновидностей ЙОГИ</w:t>
      </w:r>
      <w:r w:rsidRPr="005946F8">
        <w:rPr>
          <w:color w:val="000000"/>
          <w:sz w:val="20"/>
          <w:szCs w:val="20"/>
          <w:lang w:val="en-US"/>
        </w:rPr>
        <w:t xml:space="preserve">. </w:t>
      </w:r>
    </w:p>
    <w:p w:rsidR="00E02EC8" w:rsidRPr="005946F8" w:rsidRDefault="00E02EC8" w:rsidP="004E1AED">
      <w:pPr>
        <w:rPr>
          <w:color w:val="000000"/>
          <w:sz w:val="20"/>
          <w:szCs w:val="20"/>
        </w:rPr>
      </w:pPr>
      <w:r w:rsidRPr="005946F8">
        <w:rPr>
          <w:color w:val="000000"/>
          <w:sz w:val="20"/>
          <w:szCs w:val="20"/>
        </w:rPr>
        <w:t xml:space="preserve">Динамичная тренировка для развития стабильности и мобильности суставов, увеличения гибкости и развития координации. </w:t>
      </w:r>
    </w:p>
    <w:p w:rsidR="00E02EC8" w:rsidRPr="005946F8" w:rsidRDefault="00E02EC8" w:rsidP="00E02EC8">
      <w:pPr>
        <w:pStyle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0"/>
          <w:szCs w:val="20"/>
        </w:rPr>
      </w:pPr>
      <w:r w:rsidRPr="005946F8">
        <w:rPr>
          <w:sz w:val="20"/>
          <w:szCs w:val="20"/>
          <w:lang w:val="en-US"/>
        </w:rPr>
        <w:t>MOTR</w:t>
      </w:r>
    </w:p>
    <w:p w:rsidR="00E02EC8" w:rsidRPr="005946F8" w:rsidRDefault="00E02EC8" w:rsidP="004E1AED">
      <w:pPr>
        <w:rPr>
          <w:color w:val="000000"/>
          <w:sz w:val="20"/>
          <w:szCs w:val="20"/>
        </w:rPr>
      </w:pPr>
      <w:r w:rsidRPr="005946F8">
        <w:rPr>
          <w:color w:val="000000"/>
          <w:sz w:val="20"/>
          <w:szCs w:val="20"/>
        </w:rPr>
        <w:t>Функционалный тренинг с оборудованием, в котором собран Реформер и Ролл. Веселый и сильный класс для развития всех физических показателей.</w:t>
      </w:r>
    </w:p>
    <w:p w:rsidR="00E02EC8" w:rsidRPr="005946F8" w:rsidRDefault="00E02EC8" w:rsidP="004E1AED">
      <w:pPr>
        <w:rPr>
          <w:color w:val="000000"/>
          <w:sz w:val="20"/>
          <w:szCs w:val="20"/>
        </w:rPr>
      </w:pPr>
      <w:r w:rsidRPr="005946F8">
        <w:rPr>
          <w:color w:val="000000"/>
          <w:sz w:val="20"/>
          <w:szCs w:val="20"/>
        </w:rPr>
        <w:t>Занятие рекомендуется для среднего и продвинутого уровней физической подготовки. Не для начинающих.</w:t>
      </w:r>
    </w:p>
    <w:p w:rsidR="00E02EC8" w:rsidRPr="005946F8" w:rsidRDefault="00E02EC8" w:rsidP="00E02EC8">
      <w:pPr>
        <w:pStyle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0"/>
          <w:szCs w:val="20"/>
        </w:rPr>
      </w:pPr>
      <w:r w:rsidRPr="005946F8">
        <w:rPr>
          <w:sz w:val="20"/>
          <w:szCs w:val="20"/>
          <w:lang w:val="en-US"/>
        </w:rPr>
        <w:lastRenderedPageBreak/>
        <w:t>Spine</w:t>
      </w:r>
      <w:r w:rsidRPr="005946F8">
        <w:rPr>
          <w:sz w:val="20"/>
          <w:szCs w:val="20"/>
        </w:rPr>
        <w:t xml:space="preserve"> </w:t>
      </w:r>
      <w:r w:rsidRPr="005946F8">
        <w:rPr>
          <w:sz w:val="20"/>
          <w:szCs w:val="20"/>
          <w:lang w:val="en-US"/>
        </w:rPr>
        <w:t>Corrector</w:t>
      </w:r>
      <w:r w:rsidRPr="005946F8">
        <w:rPr>
          <w:sz w:val="20"/>
          <w:szCs w:val="20"/>
        </w:rPr>
        <w:t xml:space="preserve"> ( корректор спины)</w:t>
      </w:r>
      <w:r w:rsidR="00AC6E8F" w:rsidRPr="005946F8">
        <w:rPr>
          <w:sz w:val="20"/>
          <w:szCs w:val="20"/>
        </w:rPr>
        <w:t xml:space="preserve"> / </w:t>
      </w:r>
      <w:r w:rsidR="00AC6E8F" w:rsidRPr="005946F8">
        <w:rPr>
          <w:sz w:val="20"/>
          <w:szCs w:val="20"/>
          <w:lang w:val="en-US"/>
        </w:rPr>
        <w:t>ladder</w:t>
      </w:r>
      <w:r w:rsidR="00AC6E8F" w:rsidRPr="005946F8">
        <w:rPr>
          <w:sz w:val="20"/>
          <w:szCs w:val="20"/>
        </w:rPr>
        <w:t xml:space="preserve"> </w:t>
      </w:r>
      <w:r w:rsidR="00AC6E8F" w:rsidRPr="005946F8">
        <w:rPr>
          <w:sz w:val="20"/>
          <w:szCs w:val="20"/>
          <w:lang w:val="en-US"/>
        </w:rPr>
        <w:t>barrel</w:t>
      </w:r>
      <w:r w:rsidR="00AC6E8F" w:rsidRPr="005946F8">
        <w:rPr>
          <w:sz w:val="20"/>
          <w:szCs w:val="20"/>
        </w:rPr>
        <w:t xml:space="preserve"> (Лестница с бочкой) – создано Джозефом Пилатес</w:t>
      </w:r>
    </w:p>
    <w:p w:rsidR="00E02EC8" w:rsidRPr="005946F8" w:rsidRDefault="00E02EC8" w:rsidP="00E02EC8">
      <w:pPr>
        <w:rPr>
          <w:color w:val="000000"/>
          <w:sz w:val="20"/>
          <w:szCs w:val="20"/>
        </w:rPr>
      </w:pPr>
      <w:r w:rsidRPr="005946F8">
        <w:rPr>
          <w:color w:val="000000"/>
          <w:sz w:val="20"/>
          <w:szCs w:val="20"/>
        </w:rPr>
        <w:t xml:space="preserve">На этом занятии используется арка для коррекции осанки, укрепления всего мышечного корсета. Особое внимание уделяется грудному отделу, шее и плечам. </w:t>
      </w:r>
      <w:r w:rsidR="00AC6E8F" w:rsidRPr="005946F8">
        <w:rPr>
          <w:color w:val="000000"/>
          <w:sz w:val="20"/>
          <w:szCs w:val="20"/>
        </w:rPr>
        <w:t xml:space="preserve">Это спасение для тех, у кого сколиоз и другие искривления позвоночника. </w:t>
      </w:r>
    </w:p>
    <w:p w:rsidR="00E02EC8" w:rsidRPr="005946F8" w:rsidRDefault="00E02EC8" w:rsidP="00E02EC8">
      <w:pPr>
        <w:rPr>
          <w:sz w:val="20"/>
          <w:szCs w:val="20"/>
        </w:rPr>
      </w:pPr>
      <w:r w:rsidRPr="005946F8">
        <w:rPr>
          <w:color w:val="000000"/>
          <w:sz w:val="20"/>
          <w:szCs w:val="20"/>
        </w:rPr>
        <w:t>Занятие</w:t>
      </w:r>
      <w:r w:rsidRPr="005946F8">
        <w:rPr>
          <w:color w:val="000000"/>
          <w:sz w:val="20"/>
          <w:szCs w:val="20"/>
        </w:rPr>
        <w:t xml:space="preserve"> для любого уровня подготовленности.</w:t>
      </w:r>
    </w:p>
    <w:p w:rsidR="00AC6E8F" w:rsidRPr="005946F8" w:rsidRDefault="00AC6E8F" w:rsidP="00AC6E8F">
      <w:pPr>
        <w:pStyle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0"/>
          <w:szCs w:val="20"/>
        </w:rPr>
      </w:pPr>
      <w:r w:rsidRPr="005946F8">
        <w:rPr>
          <w:sz w:val="20"/>
          <w:szCs w:val="20"/>
        </w:rPr>
        <w:t>Пилатес для Беременных</w:t>
      </w:r>
    </w:p>
    <w:p w:rsidR="00AA6B06" w:rsidRPr="005946F8" w:rsidRDefault="00AA6B06" w:rsidP="00AA6B06">
      <w:pPr>
        <w:rPr>
          <w:color w:val="000000"/>
          <w:sz w:val="20"/>
          <w:szCs w:val="20"/>
        </w:rPr>
      </w:pPr>
      <w:r w:rsidRPr="005946F8">
        <w:rPr>
          <w:color w:val="000000"/>
          <w:sz w:val="20"/>
          <w:szCs w:val="20"/>
        </w:rPr>
        <w:t xml:space="preserve">Во время беременности пилатес помогает улучшать кровообращение, поддерживать форму и внешний вид. Упражнения пилатес способствуют раскрытию тазобедренных суставов и укреплению мышц тазового дна, а также нормализует психологическое состояние во время всего периода беременности. </w:t>
      </w:r>
    </w:p>
    <w:p w:rsidR="00AC6E8F" w:rsidRDefault="00AA6B06" w:rsidP="005946F8">
      <w:pPr>
        <w:rPr>
          <w:color w:val="000000"/>
          <w:sz w:val="20"/>
          <w:szCs w:val="20"/>
        </w:rPr>
      </w:pPr>
      <w:r w:rsidRPr="005946F8">
        <w:rPr>
          <w:color w:val="000000"/>
          <w:sz w:val="20"/>
          <w:szCs w:val="20"/>
        </w:rPr>
        <w:t xml:space="preserve">Бонус: консультации психолога в нашей студии. </w:t>
      </w:r>
    </w:p>
    <w:p w:rsidR="005946F8" w:rsidRPr="005946F8" w:rsidRDefault="005946F8" w:rsidP="005946F8">
      <w:pPr>
        <w:pStyle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0"/>
          <w:szCs w:val="20"/>
        </w:rPr>
      </w:pPr>
      <w:r w:rsidRPr="005946F8">
        <w:rPr>
          <w:sz w:val="20"/>
          <w:szCs w:val="20"/>
        </w:rPr>
        <w:t>Стретчинг</w:t>
      </w:r>
    </w:p>
    <w:p w:rsidR="005946F8" w:rsidRPr="005946F8" w:rsidRDefault="005946F8" w:rsidP="005946F8">
      <w:pPr>
        <w:rPr>
          <w:sz w:val="20"/>
          <w:szCs w:val="20"/>
        </w:rPr>
      </w:pPr>
      <w:r w:rsidRPr="005946F8">
        <w:rPr>
          <w:color w:val="000000"/>
          <w:sz w:val="20"/>
          <w:szCs w:val="20"/>
        </w:rPr>
        <w:t>Уровень подготовленности: любой Занятия, в котором используются упражнения на растягивание и расслабление мышц. Вы познакомитесь с техниками растягивания, добьетесь повышения гибкости и подвижности, снимете усталость и напряжение. Продолжительность – 20 - 55 мин</w:t>
      </w:r>
    </w:p>
    <w:p w:rsidR="00AC6E8F" w:rsidRPr="005946F8" w:rsidRDefault="00AC6E8F" w:rsidP="00AC6E8F">
      <w:pPr>
        <w:pStyle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0"/>
          <w:szCs w:val="20"/>
        </w:rPr>
      </w:pPr>
      <w:r w:rsidRPr="005946F8">
        <w:rPr>
          <w:sz w:val="20"/>
          <w:szCs w:val="20"/>
        </w:rPr>
        <w:t xml:space="preserve">ВВедение в пилатес – курс </w:t>
      </w:r>
    </w:p>
    <w:p w:rsidR="00AC6E8F" w:rsidRPr="005946F8" w:rsidRDefault="00AC6E8F" w:rsidP="00AC6E8F">
      <w:pPr>
        <w:rPr>
          <w:sz w:val="20"/>
          <w:szCs w:val="20"/>
          <w:lang w:val="en-US"/>
        </w:rPr>
      </w:pPr>
      <w:r w:rsidRPr="005946F8">
        <w:rPr>
          <w:color w:val="000000"/>
          <w:sz w:val="20"/>
          <w:szCs w:val="20"/>
        </w:rPr>
        <w:t xml:space="preserve">5 обязательных уроков </w:t>
      </w:r>
      <w:r w:rsidRPr="005946F8">
        <w:rPr>
          <w:color w:val="000000"/>
          <w:sz w:val="20"/>
          <w:szCs w:val="20"/>
        </w:rPr>
        <w:t xml:space="preserve"> для </w:t>
      </w:r>
      <w:r w:rsidR="00C92A8A" w:rsidRPr="005946F8">
        <w:rPr>
          <w:color w:val="000000"/>
          <w:sz w:val="20"/>
          <w:szCs w:val="20"/>
        </w:rPr>
        <w:t>всех наших клиентов</w:t>
      </w:r>
      <w:r w:rsidRPr="005946F8">
        <w:rPr>
          <w:color w:val="000000"/>
          <w:sz w:val="20"/>
          <w:szCs w:val="20"/>
        </w:rPr>
        <w:t xml:space="preserve">, на котором вы познакомитесь с основными принципами PILATES, включая дыхание, </w:t>
      </w:r>
      <w:r w:rsidR="00C92A8A" w:rsidRPr="005946F8">
        <w:rPr>
          <w:color w:val="000000"/>
          <w:sz w:val="20"/>
          <w:szCs w:val="20"/>
        </w:rPr>
        <w:t xml:space="preserve">корректное и безопасное </w:t>
      </w:r>
      <w:r w:rsidRPr="005946F8">
        <w:rPr>
          <w:color w:val="000000"/>
          <w:sz w:val="20"/>
          <w:szCs w:val="20"/>
        </w:rPr>
        <w:t xml:space="preserve">положение спины, а также с серией упражнений </w:t>
      </w:r>
      <w:r w:rsidRPr="005946F8">
        <w:rPr>
          <w:color w:val="000000"/>
          <w:sz w:val="20"/>
          <w:szCs w:val="20"/>
        </w:rPr>
        <w:t>на различном оборудовании</w:t>
      </w:r>
      <w:r w:rsidR="00C92A8A" w:rsidRPr="005946F8">
        <w:rPr>
          <w:color w:val="000000"/>
          <w:sz w:val="20"/>
          <w:szCs w:val="20"/>
        </w:rPr>
        <w:t xml:space="preserve"> для дальнейшего посещения групповых или персональных тренировок</w:t>
      </w:r>
      <w:bookmarkStart w:id="0" w:name="_GoBack"/>
      <w:bookmarkEnd w:id="0"/>
      <w:r w:rsidR="00C92A8A" w:rsidRPr="005946F8">
        <w:rPr>
          <w:color w:val="000000"/>
          <w:sz w:val="20"/>
          <w:szCs w:val="20"/>
        </w:rPr>
        <w:t xml:space="preserve">. </w:t>
      </w:r>
      <w:r w:rsidRPr="005946F8">
        <w:rPr>
          <w:color w:val="000000"/>
          <w:sz w:val="20"/>
          <w:szCs w:val="20"/>
        </w:rPr>
        <w:t xml:space="preserve">Если Вы впервые у нас, то посещение этого </w:t>
      </w:r>
      <w:r w:rsidR="00C92A8A" w:rsidRPr="005946F8">
        <w:rPr>
          <w:color w:val="000000"/>
          <w:sz w:val="20"/>
          <w:szCs w:val="20"/>
        </w:rPr>
        <w:t>курса</w:t>
      </w:r>
      <w:r w:rsidRPr="005946F8">
        <w:rPr>
          <w:color w:val="000000"/>
          <w:sz w:val="20"/>
          <w:szCs w:val="20"/>
        </w:rPr>
        <w:t xml:space="preserve"> обязательно </w:t>
      </w:r>
      <w:r w:rsidR="00C92A8A" w:rsidRPr="005946F8">
        <w:rPr>
          <w:color w:val="000000"/>
          <w:sz w:val="20"/>
          <w:szCs w:val="20"/>
        </w:rPr>
        <w:t>для уменьшения риска травмы при работе с тренажерами</w:t>
      </w:r>
      <w:r w:rsidRPr="005946F8">
        <w:rPr>
          <w:color w:val="000000"/>
          <w:sz w:val="20"/>
          <w:szCs w:val="20"/>
        </w:rPr>
        <w:t>. Продолжительность</w:t>
      </w:r>
      <w:r w:rsidR="00C92A8A" w:rsidRPr="005946F8">
        <w:rPr>
          <w:color w:val="000000"/>
          <w:sz w:val="20"/>
          <w:szCs w:val="20"/>
        </w:rPr>
        <w:t xml:space="preserve"> каждого урока</w:t>
      </w:r>
      <w:r w:rsidRPr="005946F8">
        <w:rPr>
          <w:color w:val="000000"/>
          <w:sz w:val="20"/>
          <w:szCs w:val="20"/>
        </w:rPr>
        <w:t xml:space="preserve"> – 55 мин</w:t>
      </w:r>
      <w:r w:rsidR="00C92A8A" w:rsidRPr="005946F8">
        <w:rPr>
          <w:color w:val="000000"/>
          <w:sz w:val="20"/>
          <w:szCs w:val="20"/>
          <w:lang w:val="en-US"/>
        </w:rPr>
        <w:t xml:space="preserve">. </w:t>
      </w:r>
    </w:p>
    <w:p w:rsidR="00AC6E8F" w:rsidRPr="005946F8" w:rsidRDefault="00AC6E8F" w:rsidP="00AC6E8F">
      <w:pPr>
        <w:rPr>
          <w:sz w:val="20"/>
          <w:szCs w:val="20"/>
        </w:rPr>
      </w:pPr>
    </w:p>
    <w:p w:rsidR="00AC6E8F" w:rsidRPr="005946F8" w:rsidRDefault="00AC6E8F" w:rsidP="00AC6E8F">
      <w:pPr>
        <w:rPr>
          <w:sz w:val="20"/>
          <w:szCs w:val="20"/>
        </w:rPr>
      </w:pPr>
    </w:p>
    <w:p w:rsidR="00AC6E8F" w:rsidRPr="005946F8" w:rsidRDefault="00AC6E8F" w:rsidP="00AC6E8F"/>
    <w:p w:rsidR="00AA6B06" w:rsidRPr="005946F8" w:rsidRDefault="00AA6B06" w:rsidP="00AA6B06">
      <w:pPr>
        <w:pStyle w:val="aff5"/>
        <w:shd w:val="clear" w:color="auto" w:fill="FFFFFF"/>
        <w:spacing w:before="0" w:beforeAutospacing="0" w:after="0" w:afterAutospacing="0"/>
        <w:jc w:val="center"/>
        <w:rPr>
          <w:rFonts w:asciiTheme="minorHAnsi" w:hAnsiTheme="minorHAnsi"/>
          <w:color w:val="0000FF"/>
          <w:sz w:val="22"/>
          <w:szCs w:val="22"/>
        </w:rPr>
      </w:pPr>
      <w:r w:rsidRPr="005946F8">
        <w:rPr>
          <w:rStyle w:val="aff6"/>
          <w:rFonts w:asciiTheme="minorHAnsi" w:eastAsiaTheme="majorEastAsia" w:hAnsiTheme="minorHAnsi"/>
          <w:b w:val="0"/>
          <w:color w:val="0000FF"/>
          <w:sz w:val="22"/>
          <w:szCs w:val="22"/>
          <w:bdr w:val="none" w:sz="0" w:space="0" w:color="auto" w:frame="1"/>
        </w:rPr>
        <w:t>Метод</w:t>
      </w:r>
      <w:r w:rsidRPr="005946F8">
        <w:rPr>
          <w:rStyle w:val="aff6"/>
          <w:rFonts w:asciiTheme="minorHAnsi" w:eastAsiaTheme="majorEastAsia" w:hAnsiTheme="minorHAnsi"/>
          <w:b w:val="0"/>
          <w:color w:val="0000FF"/>
          <w:sz w:val="22"/>
          <w:szCs w:val="22"/>
          <w:bdr w:val="none" w:sz="0" w:space="0" w:color="auto" w:frame="1"/>
        </w:rPr>
        <w:t xml:space="preserve"> Пилатеса помогает получить исцеление благодаря движениям.</w:t>
      </w:r>
    </w:p>
    <w:p w:rsidR="00AA6B06" w:rsidRPr="005946F8" w:rsidRDefault="00AA6B06" w:rsidP="00AA6B06">
      <w:pPr>
        <w:pStyle w:val="aff5"/>
        <w:shd w:val="clear" w:color="auto" w:fill="FFFFFF"/>
        <w:spacing w:before="0" w:beforeAutospacing="0" w:after="0" w:afterAutospacing="0"/>
        <w:jc w:val="center"/>
        <w:rPr>
          <w:rFonts w:asciiTheme="minorHAnsi" w:hAnsiTheme="minorHAnsi"/>
          <w:color w:val="0000FF"/>
          <w:sz w:val="22"/>
          <w:szCs w:val="22"/>
        </w:rPr>
      </w:pPr>
      <w:r w:rsidRPr="005946F8">
        <w:rPr>
          <w:rStyle w:val="aff6"/>
          <w:rFonts w:asciiTheme="minorHAnsi" w:eastAsiaTheme="majorEastAsia" w:hAnsiTheme="minorHAnsi"/>
          <w:b w:val="0"/>
          <w:color w:val="0000FF"/>
          <w:sz w:val="22"/>
          <w:szCs w:val="22"/>
          <w:bdr w:val="none" w:sz="0" w:space="0" w:color="auto" w:frame="1"/>
        </w:rPr>
        <w:t>Вы приобретаете равномерное развитие души и тела</w:t>
      </w:r>
    </w:p>
    <w:p w:rsidR="00AA6B06" w:rsidRPr="005946F8" w:rsidRDefault="00AA6B06" w:rsidP="00AA6B06">
      <w:pPr>
        <w:pStyle w:val="aff5"/>
        <w:shd w:val="clear" w:color="auto" w:fill="FFFFFF"/>
        <w:spacing w:before="0" w:beforeAutospacing="0" w:after="0" w:afterAutospacing="0"/>
        <w:jc w:val="center"/>
        <w:rPr>
          <w:rFonts w:asciiTheme="minorHAnsi" w:hAnsiTheme="minorHAnsi"/>
          <w:color w:val="0000FF"/>
          <w:sz w:val="22"/>
          <w:szCs w:val="22"/>
        </w:rPr>
      </w:pPr>
      <w:r w:rsidRPr="005946F8">
        <w:rPr>
          <w:rStyle w:val="aff6"/>
          <w:rFonts w:asciiTheme="minorHAnsi" w:eastAsiaTheme="majorEastAsia" w:hAnsiTheme="minorHAnsi"/>
          <w:b w:val="0"/>
          <w:color w:val="0000FF"/>
          <w:sz w:val="22"/>
          <w:szCs w:val="22"/>
          <w:bdr w:val="none" w:sz="0" w:space="0" w:color="auto" w:frame="1"/>
        </w:rPr>
        <w:t>Это -  "возвращение к жизни"</w:t>
      </w:r>
    </w:p>
    <w:p w:rsidR="00E02EC8" w:rsidRPr="00E02EC8" w:rsidRDefault="00E02EC8" w:rsidP="00E02EC8"/>
    <w:p w:rsidR="00E02EC8" w:rsidRPr="00E02EC8" w:rsidRDefault="00E02EC8" w:rsidP="00E02EC8"/>
    <w:p w:rsidR="0088754E" w:rsidRDefault="0088754E" w:rsidP="004E1AED"/>
    <w:sectPr w:rsidR="0088754E" w:rsidSect="004E1AED">
      <w:footerReference w:type="default" r:id="rId11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6899" w:rsidRDefault="00FB6899">
      <w:pPr>
        <w:spacing w:after="0" w:line="240" w:lineRule="auto"/>
      </w:pPr>
      <w:r>
        <w:separator/>
      </w:r>
    </w:p>
  </w:endnote>
  <w:endnote w:type="continuationSeparator" w:id="0">
    <w:p w:rsidR="00FB6899" w:rsidRDefault="00FB6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aff3"/>
        </w:pPr>
        <w:r>
          <w:rPr>
            <w:lang w:bidi="ru-RU"/>
          </w:rPr>
          <w:fldChar w:fldCharType="begin"/>
        </w:r>
        <w:r>
          <w:rPr>
            <w:lang w:bidi="ru-RU"/>
          </w:rPr>
          <w:instrText xml:space="preserve"> PAGE   \* MERGEFORMAT </w:instrText>
        </w:r>
        <w:r>
          <w:rPr>
            <w:lang w:bidi="ru-RU"/>
          </w:rPr>
          <w:fldChar w:fldCharType="separate"/>
        </w:r>
        <w:r w:rsidR="005946F8">
          <w:rPr>
            <w:noProof/>
            <w:lang w:bidi="ru-RU"/>
          </w:rPr>
          <w:t>2</w:t>
        </w:r>
        <w:r>
          <w:rPr>
            <w:noProof/>
            <w:lang w:bidi="ru-RU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6899" w:rsidRDefault="00FB6899">
      <w:pPr>
        <w:spacing w:after="0" w:line="240" w:lineRule="auto"/>
      </w:pPr>
      <w:r>
        <w:separator/>
      </w:r>
    </w:p>
  </w:footnote>
  <w:footnote w:type="continuationSeparator" w:id="0">
    <w:p w:rsidR="00FB6899" w:rsidRDefault="00FB6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B72CD0"/>
    <w:multiLevelType w:val="multilevel"/>
    <w:tmpl w:val="DA8CD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A2C3EB3"/>
    <w:multiLevelType w:val="multilevel"/>
    <w:tmpl w:val="84B46318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F3A1AB1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6"/>
  </w:num>
  <w:num w:numId="6">
    <w:abstractNumId w:val="17"/>
  </w:num>
  <w:num w:numId="7">
    <w:abstractNumId w:val="15"/>
  </w:num>
  <w:num w:numId="8">
    <w:abstractNumId w:val="18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54E"/>
    <w:rsid w:val="000B5701"/>
    <w:rsid w:val="00194DF6"/>
    <w:rsid w:val="00326D0A"/>
    <w:rsid w:val="003B1B1B"/>
    <w:rsid w:val="004E1AED"/>
    <w:rsid w:val="005946F8"/>
    <w:rsid w:val="005C12A5"/>
    <w:rsid w:val="005F56D8"/>
    <w:rsid w:val="0088754E"/>
    <w:rsid w:val="00A1310C"/>
    <w:rsid w:val="00A15D9F"/>
    <w:rsid w:val="00AA6B06"/>
    <w:rsid w:val="00AC6E8F"/>
    <w:rsid w:val="00C37A9C"/>
    <w:rsid w:val="00C92A8A"/>
    <w:rsid w:val="00D47A97"/>
    <w:rsid w:val="00D63B0D"/>
    <w:rsid w:val="00E02EC8"/>
    <w:rsid w:val="00FB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485C2"/>
  <w15:docId w15:val="{1C50C91A-31F8-4132-8026-A994CCF7D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AED"/>
  </w:style>
  <w:style w:type="paragraph" w:styleId="1">
    <w:name w:val="heading 1"/>
    <w:basedOn w:val="a"/>
    <w:next w:val="a"/>
    <w:link w:val="10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a3">
    <w:name w:val="Table Grid"/>
    <w:basedOn w:val="a1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a4">
    <w:name w:val="Title"/>
    <w:basedOn w:val="a"/>
    <w:link w:val="a5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a5">
    <w:name w:val="Заголовок Знак"/>
    <w:basedOn w:val="a0"/>
    <w:link w:val="a4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a7">
    <w:name w:val="Подзаголовок Знак"/>
    <w:basedOn w:val="a0"/>
    <w:link w:val="a6"/>
    <w:uiPriority w:val="11"/>
    <w:semiHidden/>
    <w:rsid w:val="004E1AED"/>
    <w:rPr>
      <w:color w:val="404040" w:themeColor="text1" w:themeTint="E6"/>
    </w:rPr>
  </w:style>
  <w:style w:type="character" w:styleId="a8">
    <w:name w:val="Intense Emphasis"/>
    <w:basedOn w:val="a0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a9">
    <w:name w:val="Intense Quote"/>
    <w:basedOn w:val="a"/>
    <w:next w:val="a"/>
    <w:link w:val="aa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aa">
    <w:name w:val="Выделенная цитата Знак"/>
    <w:basedOn w:val="a0"/>
    <w:link w:val="a9"/>
    <w:uiPriority w:val="30"/>
    <w:semiHidden/>
    <w:rsid w:val="004E1AED"/>
    <w:rPr>
      <w:i/>
      <w:iCs/>
      <w:color w:val="806000" w:themeColor="accent1" w:themeShade="80"/>
    </w:rPr>
  </w:style>
  <w:style w:type="character" w:styleId="ab">
    <w:name w:val="Intense Reference"/>
    <w:basedOn w:val="a0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ac">
    <w:name w:val="caption"/>
    <w:basedOn w:val="a"/>
    <w:next w:val="a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ad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e">
    <w:name w:val="Balloon Text"/>
    <w:basedOn w:val="a"/>
    <w:link w:val="af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47A97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D47A97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semiHidden/>
    <w:rsid w:val="00D47A97"/>
    <w:rPr>
      <w:szCs w:val="16"/>
    </w:rPr>
  </w:style>
  <w:style w:type="character" w:styleId="af0">
    <w:name w:val="annotation reference"/>
    <w:basedOn w:val="a0"/>
    <w:uiPriority w:val="99"/>
    <w:semiHidden/>
    <w:unhideWhenUsed/>
    <w:rsid w:val="00D47A97"/>
    <w:rPr>
      <w:sz w:val="22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D47A97"/>
    <w:rPr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D47A97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D47A97"/>
    <w:rPr>
      <w:b/>
      <w:bCs/>
      <w:szCs w:val="20"/>
    </w:rPr>
  </w:style>
  <w:style w:type="paragraph" w:styleId="af5">
    <w:name w:val="Document Map"/>
    <w:basedOn w:val="a"/>
    <w:link w:val="af6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af6">
    <w:name w:val="Схема документа Знак"/>
    <w:basedOn w:val="a0"/>
    <w:link w:val="af5"/>
    <w:uiPriority w:val="99"/>
    <w:semiHidden/>
    <w:rsid w:val="00D47A97"/>
    <w:rPr>
      <w:rFonts w:ascii="Segoe UI" w:hAnsi="Segoe UI" w:cs="Segoe UI"/>
      <w:szCs w:val="16"/>
    </w:rPr>
  </w:style>
  <w:style w:type="paragraph" w:styleId="af7">
    <w:name w:val="endnote text"/>
    <w:basedOn w:val="a"/>
    <w:link w:val="af8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af8">
    <w:name w:val="Текст концевой сноски Знак"/>
    <w:basedOn w:val="a0"/>
    <w:link w:val="af7"/>
    <w:uiPriority w:val="99"/>
    <w:semiHidden/>
    <w:rsid w:val="00D47A97"/>
    <w:rPr>
      <w:szCs w:val="20"/>
    </w:rPr>
  </w:style>
  <w:style w:type="paragraph" w:styleId="21">
    <w:name w:val="envelope return"/>
    <w:basedOn w:val="a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9">
    <w:name w:val="footnote text"/>
    <w:basedOn w:val="a"/>
    <w:link w:val="afa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afa">
    <w:name w:val="Текст сноски Знак"/>
    <w:basedOn w:val="a0"/>
    <w:link w:val="af9"/>
    <w:uiPriority w:val="99"/>
    <w:semiHidden/>
    <w:rsid w:val="00D47A97"/>
    <w:rPr>
      <w:szCs w:val="20"/>
    </w:rPr>
  </w:style>
  <w:style w:type="character" w:styleId="HTML">
    <w:name w:val="HTML Code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D47A97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afb">
    <w:name w:val="macro"/>
    <w:link w:val="afc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c">
    <w:name w:val="Текст макроса Знак"/>
    <w:basedOn w:val="a0"/>
    <w:link w:val="afb"/>
    <w:uiPriority w:val="99"/>
    <w:semiHidden/>
    <w:rsid w:val="00D47A97"/>
    <w:rPr>
      <w:rFonts w:ascii="Consolas" w:hAnsi="Consolas"/>
      <w:szCs w:val="20"/>
    </w:rPr>
  </w:style>
  <w:style w:type="paragraph" w:styleId="afd">
    <w:name w:val="Plain Text"/>
    <w:basedOn w:val="a"/>
    <w:link w:val="afe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afe">
    <w:name w:val="Текст Знак"/>
    <w:basedOn w:val="a0"/>
    <w:link w:val="afd"/>
    <w:uiPriority w:val="99"/>
    <w:semiHidden/>
    <w:rsid w:val="00D47A97"/>
    <w:rPr>
      <w:rFonts w:ascii="Consolas" w:hAnsi="Consolas"/>
      <w:szCs w:val="21"/>
    </w:rPr>
  </w:style>
  <w:style w:type="paragraph" w:styleId="aff">
    <w:name w:val="Block Text"/>
    <w:basedOn w:val="a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aff0">
    <w:name w:val="Placeholder Text"/>
    <w:basedOn w:val="a0"/>
    <w:uiPriority w:val="99"/>
    <w:semiHidden/>
    <w:rsid w:val="00A1310C"/>
    <w:rPr>
      <w:color w:val="3C3C3C" w:themeColor="background2" w:themeShade="40"/>
    </w:rPr>
  </w:style>
  <w:style w:type="paragraph" w:styleId="aff1">
    <w:name w:val="header"/>
    <w:basedOn w:val="a"/>
    <w:link w:val="aff2"/>
    <w:uiPriority w:val="99"/>
    <w:unhideWhenUsed/>
    <w:rsid w:val="004E1AED"/>
    <w:pPr>
      <w:spacing w:before="0" w:after="0" w:line="240" w:lineRule="auto"/>
    </w:pPr>
  </w:style>
  <w:style w:type="character" w:customStyle="1" w:styleId="aff2">
    <w:name w:val="Верхний колонтитул Знак"/>
    <w:basedOn w:val="a0"/>
    <w:link w:val="aff1"/>
    <w:uiPriority w:val="99"/>
    <w:rsid w:val="004E1AED"/>
  </w:style>
  <w:style w:type="paragraph" w:styleId="aff3">
    <w:name w:val="footer"/>
    <w:basedOn w:val="a"/>
    <w:link w:val="aff4"/>
    <w:uiPriority w:val="99"/>
    <w:unhideWhenUsed/>
    <w:rsid w:val="004E1AED"/>
    <w:pPr>
      <w:spacing w:before="0" w:after="0" w:line="240" w:lineRule="auto"/>
    </w:pPr>
  </w:style>
  <w:style w:type="character" w:customStyle="1" w:styleId="aff4">
    <w:name w:val="Нижний колонтитул Знак"/>
    <w:basedOn w:val="a0"/>
    <w:link w:val="aff3"/>
    <w:uiPriority w:val="99"/>
    <w:rsid w:val="004E1AED"/>
  </w:style>
  <w:style w:type="paragraph" w:styleId="aff5">
    <w:name w:val="Normal (Web)"/>
    <w:basedOn w:val="a"/>
    <w:uiPriority w:val="99"/>
    <w:semiHidden/>
    <w:unhideWhenUsed/>
    <w:rsid w:val="00C92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6">
    <w:name w:val="Strong"/>
    <w:basedOn w:val="a0"/>
    <w:uiPriority w:val="22"/>
    <w:qFormat/>
    <w:rsid w:val="00AA6B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2;&#1072;&#1096;&#1072;\AppData\Roaming\Microsoft\Templates\&#1041;&#1083;&#1072;&#1085;&#1082;%20&#1089;%20&#1087;&#1086;&#1083;&#1086;&#1089;&#1072;&#1084;&#108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DC8"/>
    <w:rsid w:val="005E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DD75FBD09EF4C3EA4A09B83E8D77E47">
    <w:name w:val="DDD75FBD09EF4C3EA4A09B83E8D77E47"/>
  </w:style>
  <w:style w:type="paragraph" w:customStyle="1" w:styleId="E44AF5ED8E594A72927642771C91C46D">
    <w:name w:val="E44AF5ED8E594A72927642771C91C46D"/>
  </w:style>
  <w:style w:type="paragraph" w:customStyle="1" w:styleId="4FAE079E5AFF4F4FB7079F05CA7C5016">
    <w:name w:val="4FAE079E5AFF4F4FB7079F05CA7C50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7FBC12D-5130-44CF-8D85-8116C769E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с полосами</Template>
  <TotalTime>118</TotalTime>
  <Pages>2</Pages>
  <Words>601</Words>
  <Characters>3428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Маша</dc:creator>
  <cp:lastModifiedBy>Маша</cp:lastModifiedBy>
  <cp:revision>1</cp:revision>
  <cp:lastPrinted>2018-08-11T21:07:00Z</cp:lastPrinted>
  <dcterms:created xsi:type="dcterms:W3CDTF">2018-08-11T19:12:00Z</dcterms:created>
  <dcterms:modified xsi:type="dcterms:W3CDTF">2018-08-11T21:11:00Z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